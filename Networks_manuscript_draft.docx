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D8249" w14:textId="0B303F14" w:rsidR="00971C28" w:rsidRDefault="00527979" w:rsidP="00D55DD7">
      <w:pPr>
        <w:pStyle w:val="Title"/>
        <w:rPr>
          <w:lang w:val="en-GB"/>
        </w:rPr>
      </w:pPr>
      <w:r>
        <w:rPr>
          <w:lang w:val="en-GB"/>
        </w:rPr>
        <w:t>Nice paper title</w:t>
      </w:r>
    </w:p>
    <w:p w14:paraId="2460F436" w14:textId="72E24E53" w:rsidR="006B4A56" w:rsidRDefault="006B4A56">
      <w:pPr>
        <w:rPr>
          <w:lang w:val="en-GB"/>
        </w:rPr>
      </w:pPr>
    </w:p>
    <w:p w14:paraId="6EE3C048" w14:textId="26DEA6F5" w:rsidR="00EF164B" w:rsidRDefault="00EF164B" w:rsidP="00D55DD7">
      <w:pPr>
        <w:pStyle w:val="Heading1"/>
        <w:rPr>
          <w:lang w:val="en-GB"/>
        </w:rPr>
      </w:pPr>
      <w:r>
        <w:rPr>
          <w:lang w:val="en-GB"/>
        </w:rPr>
        <w:t>Introduction</w:t>
      </w:r>
    </w:p>
    <w:p w14:paraId="1D102DA0" w14:textId="6DFDD725" w:rsidR="00527979" w:rsidRDefault="00527979" w:rsidP="00527979">
      <w:pPr>
        <w:jc w:val="both"/>
        <w:rPr>
          <w:lang w:val="en-GB"/>
        </w:rPr>
      </w:pPr>
      <w:r>
        <w:rPr>
          <w:lang w:val="en-GB"/>
        </w:rPr>
        <w:t xml:space="preserve">DNA content is </w:t>
      </w:r>
      <w:r w:rsidR="00EE3658">
        <w:rPr>
          <w:lang w:val="en-GB"/>
        </w:rPr>
        <w:t>practically</w:t>
      </w:r>
      <w:r>
        <w:rPr>
          <w:lang w:val="en-GB"/>
        </w:rPr>
        <w:t xml:space="preserve"> the same across all cells in an organism, but different </w:t>
      </w:r>
      <w:r w:rsidR="00EE3658">
        <w:rPr>
          <w:lang w:val="en-GB"/>
        </w:rPr>
        <w:t>cell types</w:t>
      </w:r>
      <w:r>
        <w:rPr>
          <w:lang w:val="en-GB"/>
        </w:rPr>
        <w:t xml:space="preserve"> are capable of executing different functions.</w:t>
      </w:r>
      <w:r w:rsidR="00EE3658">
        <w:rPr>
          <w:lang w:val="en-GB"/>
        </w:rPr>
        <w:t xml:space="preserve"> This is due to extensive regulation of the several processes involved in the production of a functional protein from its encoding gene.</w:t>
      </w:r>
    </w:p>
    <w:p w14:paraId="70BFB7FE" w14:textId="5E753015" w:rsidR="00EF164B" w:rsidRDefault="00EF164B" w:rsidP="00EF164B">
      <w:pPr>
        <w:pStyle w:val="ListParagraph"/>
        <w:numPr>
          <w:ilvl w:val="0"/>
          <w:numId w:val="2"/>
        </w:numPr>
        <w:rPr>
          <w:lang w:val="en-GB"/>
        </w:rPr>
      </w:pPr>
      <w:r>
        <w:rPr>
          <w:lang w:val="en-GB"/>
        </w:rPr>
        <w:t>Biology of gene regulation</w:t>
      </w:r>
    </w:p>
    <w:p w14:paraId="50C28CFD" w14:textId="66D3C163" w:rsidR="00DE7009" w:rsidRDefault="00DE7009" w:rsidP="00DE7009">
      <w:pPr>
        <w:pStyle w:val="ListParagraph"/>
        <w:numPr>
          <w:ilvl w:val="1"/>
          <w:numId w:val="2"/>
        </w:numPr>
        <w:rPr>
          <w:lang w:val="en-GB"/>
        </w:rPr>
      </w:pPr>
      <w:r>
        <w:rPr>
          <w:lang w:val="en-GB"/>
        </w:rPr>
        <w:t>Transcription process</w:t>
      </w:r>
    </w:p>
    <w:p w14:paraId="64AEEB26" w14:textId="2FE90E16" w:rsidR="00DE7009" w:rsidRDefault="00DE7009" w:rsidP="00DE7009">
      <w:pPr>
        <w:pStyle w:val="ListParagraph"/>
        <w:numPr>
          <w:ilvl w:val="1"/>
          <w:numId w:val="2"/>
        </w:numPr>
        <w:rPr>
          <w:lang w:val="en-GB"/>
        </w:rPr>
      </w:pPr>
      <w:r>
        <w:rPr>
          <w:lang w:val="en-GB"/>
        </w:rPr>
        <w:t>Transcription Factors</w:t>
      </w:r>
    </w:p>
    <w:p w14:paraId="1ACE3C35" w14:textId="2CCCAC39" w:rsidR="00DE7009" w:rsidRDefault="00DE7009" w:rsidP="00DE7009">
      <w:pPr>
        <w:pStyle w:val="ListParagraph"/>
        <w:numPr>
          <w:ilvl w:val="1"/>
          <w:numId w:val="2"/>
        </w:numPr>
        <w:rPr>
          <w:lang w:val="en-GB"/>
        </w:rPr>
      </w:pPr>
      <w:r>
        <w:rPr>
          <w:lang w:val="en-GB"/>
        </w:rPr>
        <w:t>DNA methylation</w:t>
      </w:r>
    </w:p>
    <w:p w14:paraId="42F7D7C8" w14:textId="6898C529" w:rsidR="00DE7009" w:rsidRDefault="00DE7009" w:rsidP="00DE7009">
      <w:pPr>
        <w:pStyle w:val="ListParagraph"/>
        <w:numPr>
          <w:ilvl w:val="1"/>
          <w:numId w:val="2"/>
        </w:numPr>
        <w:rPr>
          <w:lang w:val="en-GB"/>
        </w:rPr>
      </w:pPr>
      <w:r>
        <w:rPr>
          <w:lang w:val="en-GB"/>
        </w:rPr>
        <w:t>Histone modifications / chromatin state</w:t>
      </w:r>
    </w:p>
    <w:p w14:paraId="47D0944E" w14:textId="74979B06" w:rsidR="00DE7009" w:rsidRDefault="00DE7009" w:rsidP="00DE7009">
      <w:pPr>
        <w:jc w:val="both"/>
        <w:rPr>
          <w:lang w:val="en-GB"/>
        </w:rPr>
      </w:pPr>
    </w:p>
    <w:p w14:paraId="75C2BC6A" w14:textId="1A7EBE70" w:rsidR="00DE7009" w:rsidRDefault="00DE7009" w:rsidP="00DE7009">
      <w:pPr>
        <w:jc w:val="both"/>
        <w:rPr>
          <w:lang w:val="en-GB"/>
        </w:rPr>
      </w:pPr>
      <w:r>
        <w:rPr>
          <w:lang w:val="en-GB"/>
        </w:rPr>
        <w:t>Epigenetic modifications, such as DNA methylation and histone modifications, also impact DNA structure and thus change how accessible it is to the transcriptional machinery.</w:t>
      </w:r>
    </w:p>
    <w:p w14:paraId="3D6527F8" w14:textId="77777777" w:rsidR="00DE7009" w:rsidRPr="00DE7009" w:rsidRDefault="00DE7009" w:rsidP="00DE7009">
      <w:pPr>
        <w:rPr>
          <w:lang w:val="en-GB"/>
        </w:rPr>
      </w:pPr>
    </w:p>
    <w:p w14:paraId="7A1D2529" w14:textId="3C84D4E4" w:rsidR="00EF164B" w:rsidRDefault="00EF164B" w:rsidP="00EF164B">
      <w:pPr>
        <w:pStyle w:val="ListParagraph"/>
        <w:numPr>
          <w:ilvl w:val="0"/>
          <w:numId w:val="2"/>
        </w:numPr>
        <w:rPr>
          <w:lang w:val="en-GB"/>
        </w:rPr>
      </w:pPr>
      <w:r>
        <w:rPr>
          <w:lang w:val="en-GB"/>
        </w:rPr>
        <w:t>Methods for learning gene regulatory networks</w:t>
      </w:r>
    </w:p>
    <w:p w14:paraId="4EE801FF" w14:textId="27E78918" w:rsidR="00EF164B" w:rsidRDefault="00EF164B" w:rsidP="00EF164B">
      <w:pPr>
        <w:pStyle w:val="ListParagraph"/>
        <w:numPr>
          <w:ilvl w:val="1"/>
          <w:numId w:val="2"/>
        </w:numPr>
        <w:rPr>
          <w:lang w:val="en-GB"/>
        </w:rPr>
      </w:pPr>
      <w:r>
        <w:rPr>
          <w:lang w:val="en-GB"/>
        </w:rPr>
        <w:t>Correlation as intro</w:t>
      </w:r>
    </w:p>
    <w:p w14:paraId="788328DE" w14:textId="079D9DA0" w:rsidR="00EF164B" w:rsidRDefault="00EF164B" w:rsidP="00EF164B">
      <w:pPr>
        <w:pStyle w:val="ListParagraph"/>
        <w:numPr>
          <w:ilvl w:val="1"/>
          <w:numId w:val="2"/>
        </w:numPr>
        <w:rPr>
          <w:lang w:val="en-GB"/>
        </w:rPr>
      </w:pPr>
      <w:r>
        <w:rPr>
          <w:lang w:val="en-GB"/>
        </w:rPr>
        <w:t>Limitations of correlation</w:t>
      </w:r>
    </w:p>
    <w:p w14:paraId="44B4AD9C" w14:textId="2C969375" w:rsidR="00EF164B" w:rsidRDefault="00EF164B" w:rsidP="00EF164B">
      <w:pPr>
        <w:pStyle w:val="ListParagraph"/>
        <w:numPr>
          <w:ilvl w:val="1"/>
          <w:numId w:val="2"/>
        </w:numPr>
        <w:rPr>
          <w:lang w:val="en-GB"/>
        </w:rPr>
      </w:pPr>
      <w:r>
        <w:rPr>
          <w:lang w:val="en-GB"/>
        </w:rPr>
        <w:t>Linear regression vs mutual information</w:t>
      </w:r>
    </w:p>
    <w:p w14:paraId="27A3B770" w14:textId="70C1CCEC" w:rsidR="003D309D" w:rsidRDefault="003D309D" w:rsidP="003D309D">
      <w:pPr>
        <w:rPr>
          <w:lang w:val="en-GB"/>
        </w:rPr>
      </w:pPr>
    </w:p>
    <w:p w14:paraId="55DF6927" w14:textId="111B4A93" w:rsidR="003D309D" w:rsidRDefault="003D309D" w:rsidP="003D309D">
      <w:pPr>
        <w:jc w:val="both"/>
        <w:rPr>
          <w:lang w:val="en-GB"/>
        </w:rPr>
      </w:pPr>
      <w:r>
        <w:rPr>
          <w:lang w:val="en-GB"/>
        </w:rPr>
        <w:t>Analysis of gene-gene correlation is limited in multiple ways. Firstly, the expression of a gene is usually regulated by a variety of factors (e.g. different transcription factors)</w:t>
      </w:r>
      <w:r w:rsidR="00377809">
        <w:rPr>
          <w:lang w:val="en-GB"/>
        </w:rPr>
        <w:fldChar w:fldCharType="begin"/>
      </w:r>
      <w:r w:rsidR="00377809">
        <w:rPr>
          <w:lang w:val="en-GB"/>
        </w:rPr>
        <w:instrText xml:space="preserve"> ADDIN ZOTERO_ITEM CSL_CITATION {"citationID":"KPtoWrtS","properties":{"formattedCitation":"\\super 1\\nosupersub{}","plainCitation":"1","noteIndex":0},"citationItems":[{"id":450,"uris":["http://zotero.org/users/3235101/items/PHRE3IEJ"],"uri":["http://zotero.org/users/3235101/items/PHRE3IEJ"],"itemData":{"id":450,"type":"article-journal","abstract":"Studies on various model systems have shown that a relatively small number of transcription factors can set up strikingly complex spatial and temporal patterns of  gene expression. This is achieved mainly by means of combinatorial or differential  gene regulation, i.e. regulation of a gene by two or more transcription factors  simultaneously or under different conditions. While a number of specific molecular  details of the mechanisms of combinatorial regulation have emerged, our  understanding of the general principles of combinatorial regulation on a genomic  scale is still limited. In this work, we approach this problem by using the largest  assembled transcriptional regulatory network for yeast. A specific network  transformation procedure was used to obtain the co-regulatory network describing the  set of all significant associations among transcription factors in regulating common  target genes. Analysis of the global properties of the co-regulatory network  suggested the presence of two classes of regulatory hubs: (i) those that make many  co-regulatory associations, thus serving as integrators of disparate cellular  processes; and (ii) those that make few co-regulatory associations, and thereby  specifically regulate one or a few major cellular processes. Investigation of the  local structure of the co-regulatory network revealed a significantly higher than  expected modular organization, which might have emerged as a result of selection by  functional constraints. These constraints probably emerge from the need for  extensive modular backup and the requirement to integrate transcriptional inputs of  multiple distinct functional systems. We then explored the transcriptional control  of three major regulatory systems (ubiquitin signaling, protein kinase and  transcriptional regulation systems) to understand specific aspects of their upstream  control. As a result, we observed that ubiquitin E3 ligases are regulated primarily  by unique transcription factors, whereas E1 and E2 enzymes share common  transcription factors to a much greater extent. This suggested that the deployment  of E3s unique to specific functional contexts may be mediated significantly at the  transcriptional level. Likewise, we were able to uncover evidence for much higher  upstream transcription control of transcription factors themselves, in comparison to  components of other regulatory systems. We believe that the results presented here  might provide a framework for testing the role of co-regulatory associations in  eukaryotic transcriptional control.","container-title":"Journal of molecular biology","DOI":"10.1016/j.jmb.2006.04.029","ISSN":"0022-2836","issue":"1","journalAbbreviation":"J Mol Biol","language":"eng","note":"publisher-place: England\nPMID: 16762362","page":"213-227","title":"Comprehensive analysis of combinatorial regulation using the transcriptional regulatory network of yeast.","volume":"360","author":[{"family":"Balaji","given":"S."},{"family":"Babu","given":"M. Madan"},{"family":"Iyer","given":"Lakshminarayan M."},{"family":"Luscombe","given":"Nicholas M."},{"family":"Aravind","given":"L."}],"issued":{"date-parts":[["2006",6,30]]}}}],"schema":"https://github.com/citation-style-language/schema/raw/master/csl-citation.json"} </w:instrText>
      </w:r>
      <w:r w:rsidR="00377809">
        <w:rPr>
          <w:lang w:val="en-GB"/>
        </w:rPr>
        <w:fldChar w:fldCharType="separate"/>
      </w:r>
      <w:r w:rsidR="00377809" w:rsidRPr="00377809">
        <w:rPr>
          <w:rFonts w:ascii="Calibri" w:hAnsi="Calibri" w:cs="Calibri"/>
          <w:szCs w:val="24"/>
          <w:vertAlign w:val="superscript"/>
        </w:rPr>
        <w:t>1</w:t>
      </w:r>
      <w:r w:rsidR="00377809">
        <w:rPr>
          <w:lang w:val="en-GB"/>
        </w:rPr>
        <w:fldChar w:fldCharType="end"/>
      </w:r>
      <w:r>
        <w:rPr>
          <w:lang w:val="en-GB"/>
        </w:rPr>
        <w:t xml:space="preserve">, but gene-gene correlation is limited to independent analysis of gene pairs. Secondly, correlation is </w:t>
      </w:r>
      <w:r w:rsidR="00825032">
        <w:rPr>
          <w:lang w:val="en-GB"/>
        </w:rPr>
        <w:t>a symmetric measure of association</w:t>
      </w:r>
      <w:r>
        <w:rPr>
          <w:lang w:val="en-GB"/>
        </w:rPr>
        <w:t xml:space="preserve"> that can</w:t>
      </w:r>
      <w:r w:rsidR="00825032">
        <w:rPr>
          <w:lang w:val="en-GB"/>
        </w:rPr>
        <w:t xml:space="preserve">not </w:t>
      </w:r>
      <w:r>
        <w:rPr>
          <w:lang w:val="en-GB"/>
        </w:rPr>
        <w:t xml:space="preserve">be </w:t>
      </w:r>
      <w:r w:rsidR="00825032">
        <w:rPr>
          <w:lang w:val="en-GB"/>
        </w:rPr>
        <w:t>used for quantitative predictions</w:t>
      </w:r>
      <w:r>
        <w:rPr>
          <w:lang w:val="en-GB"/>
        </w:rPr>
        <w:t>. Thirdly, many indirect effects (i.e. correlations that exist between two genes due to the correlation of both to a third gene) are included in this way</w:t>
      </w:r>
      <w:r w:rsidR="00825032">
        <w:rPr>
          <w:lang w:val="en-GB"/>
        </w:rPr>
        <w:t>, which can lead</w:t>
      </w:r>
      <w:r>
        <w:rPr>
          <w:lang w:val="en-GB"/>
        </w:rPr>
        <w:t xml:space="preserve"> to many false positive associations.</w:t>
      </w:r>
      <w:r w:rsidR="00825032">
        <w:rPr>
          <w:lang w:val="en-GB"/>
        </w:rPr>
        <w:t xml:space="preserve"> The use of linear regression approaches can overcome these limitations </w:t>
      </w:r>
      <w:r w:rsidR="00845826">
        <w:rPr>
          <w:lang w:val="en-GB"/>
        </w:rPr>
        <w:t>by modelling quantitatively the impact of multiple genes in the expression of another (target) gene. By incorporating the L1 penalty in a regularized regression model, the number of predictive genes for a target can be minimized. Additionally, computation of partial correlations allows for the capture of indirect effects that can then be removed from the network.</w:t>
      </w:r>
    </w:p>
    <w:p w14:paraId="6BC7B2AC" w14:textId="22EF9859" w:rsidR="003D309D" w:rsidRPr="003D309D" w:rsidRDefault="00845826" w:rsidP="00845826">
      <w:pPr>
        <w:jc w:val="both"/>
        <w:rPr>
          <w:lang w:val="en-GB"/>
        </w:rPr>
      </w:pPr>
      <w:r>
        <w:rPr>
          <w:lang w:val="en-GB"/>
        </w:rPr>
        <w:t xml:space="preserve">In this work, we show that gene correlation is largely invariant across tissues. This motivates the learning of a global Gene Regulatory Network (GRN) based on regularized regression, expected to capture regulatory relationships between genes that are valid across different tissues and cell types. We show that this is indeed the case. </w:t>
      </w:r>
    </w:p>
    <w:p w14:paraId="2A96FAEF" w14:textId="4903083A" w:rsidR="00EF164B" w:rsidRDefault="00EF164B" w:rsidP="00EF164B">
      <w:pPr>
        <w:pStyle w:val="ListParagraph"/>
        <w:numPr>
          <w:ilvl w:val="0"/>
          <w:numId w:val="2"/>
        </w:numPr>
        <w:rPr>
          <w:lang w:val="en-GB"/>
        </w:rPr>
      </w:pPr>
      <w:r>
        <w:rPr>
          <w:lang w:val="en-GB"/>
        </w:rPr>
        <w:t>Choice of data</w:t>
      </w:r>
    </w:p>
    <w:p w14:paraId="145F6546" w14:textId="5A0F88FC" w:rsidR="005259B2" w:rsidRPr="00EF164B" w:rsidRDefault="005259B2" w:rsidP="00EF164B">
      <w:pPr>
        <w:pStyle w:val="ListParagraph"/>
        <w:numPr>
          <w:ilvl w:val="0"/>
          <w:numId w:val="2"/>
        </w:numPr>
        <w:rPr>
          <w:lang w:val="en-GB"/>
        </w:rPr>
      </w:pPr>
      <w:r>
        <w:rPr>
          <w:lang w:val="en-GB"/>
        </w:rPr>
        <w:t>Loss of gene regulation with age</w:t>
      </w:r>
    </w:p>
    <w:p w14:paraId="29F2C18D" w14:textId="1E580B34" w:rsidR="00EC155D" w:rsidRDefault="00EC155D">
      <w:pPr>
        <w:rPr>
          <w:lang w:val="en-GB"/>
        </w:rPr>
      </w:pPr>
      <w:r>
        <w:rPr>
          <w:lang w:val="en-GB"/>
        </w:rPr>
        <w:br w:type="page"/>
      </w:r>
    </w:p>
    <w:p w14:paraId="32B283A9" w14:textId="77777777" w:rsidR="00EF164B" w:rsidRDefault="00EF164B">
      <w:pPr>
        <w:rPr>
          <w:lang w:val="en-GB"/>
        </w:rPr>
      </w:pPr>
    </w:p>
    <w:p w14:paraId="097E3E8A" w14:textId="4F427052" w:rsidR="006B4A56" w:rsidRDefault="006B4A56" w:rsidP="00D55DD7">
      <w:pPr>
        <w:pStyle w:val="Heading1"/>
        <w:rPr>
          <w:lang w:val="en-GB"/>
        </w:rPr>
      </w:pPr>
      <w:r>
        <w:rPr>
          <w:lang w:val="en-GB"/>
        </w:rPr>
        <w:t>Results</w:t>
      </w:r>
    </w:p>
    <w:p w14:paraId="54A05C91" w14:textId="07EB09C9" w:rsidR="006B4A56" w:rsidRDefault="006B4A56">
      <w:pPr>
        <w:rPr>
          <w:lang w:val="en-GB"/>
        </w:rPr>
      </w:pPr>
    </w:p>
    <w:p w14:paraId="5D8A4710" w14:textId="4EE409D0" w:rsidR="001379DC" w:rsidRDefault="001379DC" w:rsidP="00D55DD7">
      <w:pPr>
        <w:pStyle w:val="Heading2"/>
        <w:rPr>
          <w:lang w:val="en-GB"/>
        </w:rPr>
      </w:pPr>
      <w:r>
        <w:rPr>
          <w:lang w:val="en-GB"/>
        </w:rPr>
        <w:t>Gene-gene correlation is</w:t>
      </w:r>
      <w:r w:rsidR="0065421F">
        <w:rPr>
          <w:lang w:val="en-GB"/>
        </w:rPr>
        <w:t xml:space="preserve"> </w:t>
      </w:r>
      <w:r w:rsidR="00845826">
        <w:rPr>
          <w:lang w:val="en-GB"/>
        </w:rPr>
        <w:t>largely</w:t>
      </w:r>
      <w:r w:rsidR="0065421F">
        <w:rPr>
          <w:lang w:val="en-GB"/>
        </w:rPr>
        <w:t xml:space="preserve"> </w:t>
      </w:r>
      <w:r w:rsidR="0065421F" w:rsidRPr="0065421F">
        <w:rPr>
          <w:highlight w:val="yellow"/>
          <w:lang w:val="en-GB"/>
        </w:rPr>
        <w:t>invariant</w:t>
      </w:r>
      <w:r w:rsidR="0065421F">
        <w:rPr>
          <w:lang w:val="en-GB"/>
        </w:rPr>
        <w:t xml:space="preserve"> across tissues</w:t>
      </w:r>
    </w:p>
    <w:p w14:paraId="1192D8B1" w14:textId="79C033A5" w:rsidR="00EC155D" w:rsidRDefault="00EC155D" w:rsidP="001379DC">
      <w:pPr>
        <w:rPr>
          <w:lang w:val="en-GB"/>
        </w:rPr>
      </w:pPr>
      <w:r>
        <w:rPr>
          <w:lang w:val="en-GB"/>
        </w:rPr>
        <w:br w:type="page"/>
      </w:r>
    </w:p>
    <w:p w14:paraId="297B8744" w14:textId="19295EC3" w:rsidR="006B4A56" w:rsidRDefault="0065421F" w:rsidP="00D55DD7">
      <w:pPr>
        <w:pStyle w:val="Heading2"/>
        <w:rPr>
          <w:lang w:val="en-GB"/>
        </w:rPr>
      </w:pPr>
      <w:r>
        <w:rPr>
          <w:lang w:val="en-GB"/>
        </w:rPr>
        <w:lastRenderedPageBreak/>
        <w:t xml:space="preserve">Gene regulatory networks capture </w:t>
      </w:r>
      <w:r w:rsidRPr="0065421F">
        <w:rPr>
          <w:highlight w:val="yellow"/>
          <w:lang w:val="en-GB"/>
        </w:rPr>
        <w:t>invariant</w:t>
      </w:r>
      <w:r>
        <w:rPr>
          <w:lang w:val="en-GB"/>
        </w:rPr>
        <w:t xml:space="preserve"> gene-gene relationships</w:t>
      </w:r>
    </w:p>
    <w:p w14:paraId="1078D002" w14:textId="0436D9E8" w:rsidR="00EC155D" w:rsidRDefault="0065421F" w:rsidP="00BB2DC3">
      <w:pPr>
        <w:jc w:val="both"/>
        <w:rPr>
          <w:lang w:val="en-GB"/>
        </w:rPr>
      </w:pPr>
      <w:r>
        <w:rPr>
          <w:lang w:val="en-GB"/>
        </w:rPr>
        <w:t xml:space="preserve">Gene-gene correlation analysis </w:t>
      </w:r>
      <w:r w:rsidR="00BB2DC3">
        <w:rPr>
          <w:lang w:val="en-GB"/>
        </w:rPr>
        <w:t>is limited to one gene pair at a time,</w:t>
      </w:r>
      <w:r>
        <w:rPr>
          <w:lang w:val="en-GB"/>
        </w:rPr>
        <w:t xml:space="preserve"> includes many indirect effects and offers no predictive information. In order to overcome th</w:t>
      </w:r>
      <w:r w:rsidR="00BB2DC3">
        <w:rPr>
          <w:lang w:val="en-GB"/>
        </w:rPr>
        <w:t>ese</w:t>
      </w:r>
      <w:r>
        <w:rPr>
          <w:lang w:val="en-GB"/>
        </w:rPr>
        <w:t xml:space="preserve"> issues, we used regularized regression (Lasso) combined with stability selection to identify stable predictors </w:t>
      </w:r>
      <w:r w:rsidR="00BB2DC3">
        <w:rPr>
          <w:lang w:val="en-GB"/>
        </w:rPr>
        <w:t>for each gene. These were then combined into a quantitative linear model that explains expression patterns of a given gene based on the expression patterns of their predictors (see Methods).</w:t>
      </w:r>
    </w:p>
    <w:p w14:paraId="475239F3" w14:textId="3886009C" w:rsidR="00D9240B" w:rsidRDefault="00D9240B" w:rsidP="00BB2DC3">
      <w:pPr>
        <w:jc w:val="both"/>
        <w:rPr>
          <w:lang w:val="en-GB"/>
        </w:rPr>
      </w:pPr>
    </w:p>
    <w:p w14:paraId="07D238A4" w14:textId="77777777" w:rsidR="00D9240B" w:rsidRDefault="00D9240B" w:rsidP="00BB2DC3">
      <w:pPr>
        <w:jc w:val="both"/>
        <w:rPr>
          <w:lang w:val="en-GB"/>
        </w:rPr>
      </w:pPr>
    </w:p>
    <w:p w14:paraId="0775E2BD" w14:textId="77777777" w:rsidR="00BB2DC3" w:rsidRDefault="00BB2DC3" w:rsidP="006B4A56">
      <w:pPr>
        <w:rPr>
          <w:lang w:val="en-GB"/>
        </w:rPr>
      </w:pPr>
    </w:p>
    <w:p w14:paraId="4A92D6B7" w14:textId="77777777" w:rsidR="00EC155D" w:rsidRDefault="00EC155D" w:rsidP="00EC155D">
      <w:pPr>
        <w:keepNext/>
      </w:pPr>
      <w:r>
        <w:rPr>
          <w:noProof/>
          <w:lang w:val="en-GB"/>
        </w:rPr>
        <w:drawing>
          <wp:inline distT="0" distB="0" distL="0" distR="0" wp14:anchorId="758C084B" wp14:editId="18271F4F">
            <wp:extent cx="5730240" cy="4770120"/>
            <wp:effectExtent l="0" t="0" r="3810" b="0"/>
            <wp:docPr id="2" name="Picture 2" descr="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olyg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4770120"/>
                    </a:xfrm>
                    <a:prstGeom prst="rect">
                      <a:avLst/>
                    </a:prstGeom>
                    <a:noFill/>
                    <a:ln>
                      <a:noFill/>
                    </a:ln>
                  </pic:spPr>
                </pic:pic>
              </a:graphicData>
            </a:graphic>
          </wp:inline>
        </w:drawing>
      </w:r>
    </w:p>
    <w:p w14:paraId="76907C2C" w14:textId="07FDBD35" w:rsidR="001A5B34" w:rsidRDefault="00EC155D" w:rsidP="00EC155D">
      <w:pPr>
        <w:pStyle w:val="Caption"/>
        <w:rPr>
          <w:lang w:val="en-GB"/>
        </w:rPr>
      </w:pPr>
      <w:r>
        <w:t xml:space="preserve">Figure </w:t>
      </w:r>
      <w:fldSimple w:instr=" SEQ Figure \* ARABIC ">
        <w:r>
          <w:rPr>
            <w:noProof/>
          </w:rPr>
          <w:t>1</w:t>
        </w:r>
      </w:fldSimple>
      <w:r>
        <w:rPr>
          <w:lang w:val="en-GB"/>
        </w:rPr>
        <w:t>: Distribution of centrality measures in the full human network. Residual edges were removed (see Methods).</w:t>
      </w:r>
    </w:p>
    <w:p w14:paraId="747DEB8F" w14:textId="171F6F79" w:rsidR="006B4A56" w:rsidRDefault="006B4A56" w:rsidP="006B4A56">
      <w:pPr>
        <w:rPr>
          <w:noProof/>
          <w:lang w:val="en-GB"/>
        </w:rPr>
      </w:pPr>
    </w:p>
    <w:p w14:paraId="2C042570" w14:textId="2FC65BED" w:rsidR="00EC155D" w:rsidRDefault="00EC155D" w:rsidP="00EC155D">
      <w:pPr>
        <w:pStyle w:val="ListParagraph"/>
        <w:numPr>
          <w:ilvl w:val="0"/>
          <w:numId w:val="3"/>
        </w:numPr>
        <w:rPr>
          <w:noProof/>
          <w:lang w:val="en-GB"/>
        </w:rPr>
      </w:pPr>
      <w:r>
        <w:rPr>
          <w:noProof/>
          <w:lang w:val="en-GB"/>
        </w:rPr>
        <w:t>In-degree distribution is bimodal with indirect effects and becomes a power-law when they are removed. Why? We expect biological networks</w:t>
      </w:r>
      <w:r w:rsidR="00744CF2">
        <w:rPr>
          <w:noProof/>
          <w:lang w:val="en-GB"/>
        </w:rPr>
        <w:t xml:space="preserve"> to be scale-free (i.e. the degree distribution can be modelled with a power law distribution)</w:t>
      </w:r>
      <w:r>
        <w:rPr>
          <w:noProof/>
          <w:lang w:val="en-GB"/>
        </w:rPr>
        <w:t>, so this would suggest the network without indirect effects is more meaningful.</w:t>
      </w:r>
    </w:p>
    <w:p w14:paraId="05724A2C" w14:textId="0FD9760F" w:rsidR="00EC155D" w:rsidRDefault="00EC155D" w:rsidP="00EC155D">
      <w:pPr>
        <w:pStyle w:val="ListParagraph"/>
        <w:numPr>
          <w:ilvl w:val="0"/>
          <w:numId w:val="3"/>
        </w:numPr>
        <w:rPr>
          <w:noProof/>
          <w:lang w:val="en-GB"/>
        </w:rPr>
      </w:pPr>
      <w:r>
        <w:rPr>
          <w:noProof/>
          <w:lang w:val="en-GB"/>
        </w:rPr>
        <w:t>Genes with high out-degree also have high in-degree (hubs).</w:t>
      </w:r>
    </w:p>
    <w:p w14:paraId="2492E981" w14:textId="27F97AA4" w:rsidR="00EC155D" w:rsidRPr="00EC155D" w:rsidRDefault="00EC155D" w:rsidP="00EC155D">
      <w:pPr>
        <w:pStyle w:val="ListParagraph"/>
        <w:numPr>
          <w:ilvl w:val="0"/>
          <w:numId w:val="3"/>
        </w:numPr>
        <w:rPr>
          <w:noProof/>
          <w:lang w:val="en-GB"/>
        </w:rPr>
      </w:pPr>
      <w:r>
        <w:rPr>
          <w:noProof/>
          <w:lang w:val="en-GB"/>
        </w:rPr>
        <w:lastRenderedPageBreak/>
        <w:t>Transcription factors are not enriched in high out-degrees</w:t>
      </w:r>
      <w:r w:rsidR="004F2A05">
        <w:rPr>
          <w:noProof/>
          <w:lang w:val="en-GB"/>
        </w:rPr>
        <w:t xml:space="preserve"> (not even after removing indirect effects)</w:t>
      </w:r>
      <w:r>
        <w:rPr>
          <w:noProof/>
          <w:lang w:val="en-GB"/>
        </w:rPr>
        <w:t xml:space="preserve">, suggesting we actually don’t capture </w:t>
      </w:r>
      <w:r w:rsidR="004F2A05">
        <w:rPr>
          <w:noProof/>
          <w:lang w:val="en-GB"/>
        </w:rPr>
        <w:t>direct relationships between regulator and target</w:t>
      </w:r>
      <w:r>
        <w:rPr>
          <w:noProof/>
          <w:lang w:val="en-GB"/>
        </w:rPr>
        <w:t>, but rather a connection between the targets.</w:t>
      </w:r>
    </w:p>
    <w:p w14:paraId="32849D3C" w14:textId="77777777" w:rsidR="00EC155D" w:rsidRDefault="00EC155D" w:rsidP="00EC155D">
      <w:pPr>
        <w:keepNext/>
      </w:pPr>
      <w:r>
        <w:rPr>
          <w:noProof/>
          <w:lang w:val="en-GB"/>
        </w:rPr>
        <w:drawing>
          <wp:inline distT="0" distB="0" distL="0" distR="0" wp14:anchorId="28B2F639" wp14:editId="3D2B919B">
            <wp:extent cx="5730240" cy="4770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4770120"/>
                    </a:xfrm>
                    <a:prstGeom prst="rect">
                      <a:avLst/>
                    </a:prstGeom>
                    <a:noFill/>
                    <a:ln>
                      <a:noFill/>
                    </a:ln>
                  </pic:spPr>
                </pic:pic>
              </a:graphicData>
            </a:graphic>
          </wp:inline>
        </w:drawing>
      </w:r>
    </w:p>
    <w:p w14:paraId="438448AB" w14:textId="5C5F8597" w:rsidR="00EC155D" w:rsidRDefault="00EC155D" w:rsidP="00EC155D">
      <w:pPr>
        <w:pStyle w:val="Caption"/>
        <w:rPr>
          <w:noProof/>
          <w:lang w:val="en-GB"/>
        </w:rPr>
      </w:pPr>
      <w:r>
        <w:t xml:space="preserve">Figure </w:t>
      </w:r>
      <w:fldSimple w:instr=" SEQ Figure \* ARABIC ">
        <w:r>
          <w:rPr>
            <w:noProof/>
          </w:rPr>
          <w:t>2</w:t>
        </w:r>
      </w:fldSimple>
      <w:r>
        <w:rPr>
          <w:lang w:val="en-GB"/>
        </w:rPr>
        <w:t>: Distribution of centrality measures in the human network after removal of indirect effects. Residual edges were removed (see Methods).</w:t>
      </w:r>
    </w:p>
    <w:p w14:paraId="138A9C01" w14:textId="0B5C7BDF" w:rsidR="00EC155D" w:rsidRDefault="00EC155D" w:rsidP="006B4A56">
      <w:pPr>
        <w:rPr>
          <w:lang w:val="en-GB"/>
        </w:rPr>
      </w:pPr>
    </w:p>
    <w:p w14:paraId="7608E1CA" w14:textId="4DCB0309" w:rsidR="00DE7009" w:rsidRDefault="00DE7009" w:rsidP="006B4A56">
      <w:pPr>
        <w:rPr>
          <w:lang w:val="en-GB"/>
        </w:rPr>
      </w:pPr>
    </w:p>
    <w:p w14:paraId="00404578" w14:textId="47BFDC47" w:rsidR="00DE7009" w:rsidRDefault="00DE7009" w:rsidP="00D55DD7">
      <w:pPr>
        <w:pStyle w:val="Heading1"/>
        <w:rPr>
          <w:lang w:val="en-GB"/>
        </w:rPr>
      </w:pPr>
      <w:r>
        <w:rPr>
          <w:lang w:val="en-GB"/>
        </w:rPr>
        <w:t>Discussion</w:t>
      </w:r>
    </w:p>
    <w:p w14:paraId="26727A0B" w14:textId="3EB21851" w:rsidR="00DE7009" w:rsidRDefault="00DE7009" w:rsidP="00DE7009">
      <w:pPr>
        <w:rPr>
          <w:lang w:val="en-GB"/>
        </w:rPr>
      </w:pPr>
    </w:p>
    <w:p w14:paraId="4DC0AD20" w14:textId="317A7D07" w:rsidR="00DE7009" w:rsidRPr="00DE7009" w:rsidRDefault="00DE7009" w:rsidP="003D309D">
      <w:pPr>
        <w:jc w:val="both"/>
        <w:rPr>
          <w:lang w:val="en-GB"/>
        </w:rPr>
      </w:pPr>
      <w:r>
        <w:rPr>
          <w:lang w:val="en-GB"/>
        </w:rPr>
        <w:t xml:space="preserve">It is necessary to point out that not all mechanisms of gene expression regulation are reflected in transcript levels. For instance, post-translation modifications of transcription factors that activate their regulatory function are </w:t>
      </w:r>
      <w:r w:rsidRPr="006F62E3">
        <w:rPr>
          <w:highlight w:val="yellow"/>
          <w:lang w:val="en-GB"/>
        </w:rPr>
        <w:t>independent</w:t>
      </w:r>
      <w:r>
        <w:rPr>
          <w:lang w:val="en-GB"/>
        </w:rPr>
        <w:t xml:space="preserve"> of the expression level of those transcription factors and thus cannot be captured in such models. Given the limited availability of several molecular levels of high-throughput data, the current work is limited to modelling relationships between transcript levels only</w:t>
      </w:r>
      <w:r w:rsidR="006F62E3">
        <w:rPr>
          <w:lang w:val="en-GB"/>
        </w:rPr>
        <w:t>, at the risk of underestimating the complexity of regulatory interactions.</w:t>
      </w:r>
      <w:r>
        <w:rPr>
          <w:lang w:val="en-GB"/>
        </w:rPr>
        <w:t xml:space="preserve"> </w:t>
      </w:r>
    </w:p>
    <w:p w14:paraId="06CB53BB" w14:textId="7BCA7BF2" w:rsidR="006B4A56" w:rsidRDefault="00744CF2" w:rsidP="00744CF2">
      <w:pPr>
        <w:pStyle w:val="ListParagraph"/>
        <w:numPr>
          <w:ilvl w:val="0"/>
          <w:numId w:val="5"/>
        </w:numPr>
        <w:rPr>
          <w:lang w:val="en-GB"/>
        </w:rPr>
      </w:pPr>
      <w:r>
        <w:rPr>
          <w:lang w:val="en-GB"/>
        </w:rPr>
        <w:t>Non-linear effects on gene regulation (e.g. TFs competing for the same binding site)</w:t>
      </w:r>
    </w:p>
    <w:p w14:paraId="2201EA6D" w14:textId="5CE67CA8" w:rsidR="006F62E3" w:rsidRPr="006F62E3" w:rsidRDefault="006F62E3" w:rsidP="00744CF2">
      <w:pPr>
        <w:pStyle w:val="ListParagraph"/>
        <w:numPr>
          <w:ilvl w:val="0"/>
          <w:numId w:val="5"/>
        </w:numPr>
        <w:rPr>
          <w:highlight w:val="yellow"/>
          <w:lang w:val="en-GB"/>
        </w:rPr>
      </w:pPr>
      <w:r w:rsidRPr="006F62E3">
        <w:rPr>
          <w:highlight w:val="yellow"/>
          <w:lang w:val="en-GB"/>
        </w:rPr>
        <w:lastRenderedPageBreak/>
        <w:t>Temporal delay from regulation to product  - doesn’t matter because we are in steady state, right?</w:t>
      </w:r>
    </w:p>
    <w:p w14:paraId="66064E42" w14:textId="47C8679F" w:rsidR="006B4A56" w:rsidRDefault="006B4A56" w:rsidP="00D55DD7">
      <w:pPr>
        <w:pStyle w:val="Heading1"/>
        <w:rPr>
          <w:lang w:val="en-GB"/>
        </w:rPr>
      </w:pPr>
      <w:r>
        <w:rPr>
          <w:lang w:val="en-GB"/>
        </w:rPr>
        <w:t>Methods</w:t>
      </w:r>
    </w:p>
    <w:p w14:paraId="6E3C227D" w14:textId="66F7D06D" w:rsidR="006B4A56" w:rsidRDefault="006B4A56" w:rsidP="006B4A56">
      <w:pPr>
        <w:rPr>
          <w:lang w:val="en-GB"/>
        </w:rPr>
      </w:pPr>
    </w:p>
    <w:p w14:paraId="4C03E32D" w14:textId="12FB93FA" w:rsidR="00075894" w:rsidRDefault="005B20E8" w:rsidP="00D55DD7">
      <w:pPr>
        <w:pStyle w:val="Heading2"/>
        <w:rPr>
          <w:lang w:val="en-GB"/>
        </w:rPr>
      </w:pPr>
      <w:r>
        <w:rPr>
          <w:lang w:val="en-GB"/>
        </w:rPr>
        <w:t>Learning gene regulatory networks</w:t>
      </w:r>
    </w:p>
    <w:p w14:paraId="58688D19" w14:textId="3DF9E986" w:rsidR="005B20E8" w:rsidRDefault="005B20E8" w:rsidP="006B4A56">
      <w:pPr>
        <w:rPr>
          <w:lang w:val="en-GB"/>
        </w:rPr>
      </w:pPr>
    </w:p>
    <w:p w14:paraId="378093AB" w14:textId="450A463C" w:rsidR="005B20E8" w:rsidRDefault="005B20E8" w:rsidP="00D55DD7">
      <w:pPr>
        <w:pStyle w:val="Heading2"/>
        <w:rPr>
          <w:lang w:val="en-GB"/>
        </w:rPr>
      </w:pPr>
      <w:r>
        <w:rPr>
          <w:lang w:val="en-GB"/>
        </w:rPr>
        <w:t>Removal of indirect effects</w:t>
      </w:r>
    </w:p>
    <w:p w14:paraId="3635555F" w14:textId="3718F4BB" w:rsidR="005B20E8" w:rsidRDefault="005B20E8" w:rsidP="006B4A56">
      <w:pPr>
        <w:rPr>
          <w:lang w:val="en-GB"/>
        </w:rPr>
      </w:pPr>
    </w:p>
    <w:p w14:paraId="35EB1499" w14:textId="05E3D2A9" w:rsidR="005B20E8" w:rsidRDefault="005B20E8" w:rsidP="00D55DD7">
      <w:pPr>
        <w:pStyle w:val="Heading2"/>
        <w:rPr>
          <w:lang w:val="en-GB"/>
        </w:rPr>
      </w:pPr>
      <w:r>
        <w:rPr>
          <w:lang w:val="en-GB"/>
        </w:rPr>
        <w:t xml:space="preserve">Removal of </w:t>
      </w:r>
      <w:r w:rsidR="00EC155D">
        <w:rPr>
          <w:lang w:val="en-GB"/>
        </w:rPr>
        <w:t>residual edges</w:t>
      </w:r>
    </w:p>
    <w:p w14:paraId="10155213" w14:textId="77777777" w:rsidR="00EC155D" w:rsidRPr="00EC155D" w:rsidRDefault="00EC155D" w:rsidP="00EC155D">
      <w:pPr>
        <w:rPr>
          <w:lang w:val="en-GB"/>
        </w:rPr>
      </w:pPr>
    </w:p>
    <w:p w14:paraId="11D84FA1" w14:textId="167935B5" w:rsidR="005B20E8" w:rsidRDefault="005B20E8" w:rsidP="00D55DD7">
      <w:pPr>
        <w:pStyle w:val="Heading2"/>
        <w:rPr>
          <w:lang w:val="en-GB"/>
        </w:rPr>
      </w:pPr>
      <w:r>
        <w:rPr>
          <w:lang w:val="en-GB"/>
        </w:rPr>
        <w:t>Topology analysis</w:t>
      </w:r>
    </w:p>
    <w:p w14:paraId="430E156E" w14:textId="0E58EB0A" w:rsidR="005B20E8" w:rsidRDefault="005B20E8" w:rsidP="006B4A56">
      <w:pPr>
        <w:rPr>
          <w:lang w:val="en-GB"/>
        </w:rPr>
      </w:pPr>
    </w:p>
    <w:p w14:paraId="043D9C74" w14:textId="269312C4" w:rsidR="005B20E8" w:rsidRDefault="005B20E8" w:rsidP="00D55DD7">
      <w:pPr>
        <w:pStyle w:val="Heading2"/>
        <w:rPr>
          <w:lang w:val="en-GB"/>
        </w:rPr>
      </w:pPr>
      <w:r>
        <w:rPr>
          <w:lang w:val="en-GB"/>
        </w:rPr>
        <w:t>Module detection</w:t>
      </w:r>
    </w:p>
    <w:p w14:paraId="7343A033" w14:textId="0465AACF" w:rsidR="005B20E8" w:rsidRDefault="005B20E8" w:rsidP="006B4A56">
      <w:pPr>
        <w:rPr>
          <w:lang w:val="en-GB"/>
        </w:rPr>
      </w:pPr>
    </w:p>
    <w:p w14:paraId="4B56786D" w14:textId="5E6BC4DE" w:rsidR="005B20E8" w:rsidRDefault="005B20E8" w:rsidP="00D55DD7">
      <w:pPr>
        <w:pStyle w:val="Heading2"/>
        <w:rPr>
          <w:lang w:val="en-GB"/>
        </w:rPr>
      </w:pPr>
      <w:proofErr w:type="spellStart"/>
      <w:r>
        <w:rPr>
          <w:lang w:val="en-GB"/>
        </w:rPr>
        <w:t>GTEx</w:t>
      </w:r>
      <w:proofErr w:type="spellEnd"/>
      <w:r>
        <w:rPr>
          <w:lang w:val="en-GB"/>
        </w:rPr>
        <w:t xml:space="preserve"> data </w:t>
      </w:r>
      <w:proofErr w:type="spellStart"/>
      <w:r>
        <w:rPr>
          <w:lang w:val="en-GB"/>
        </w:rPr>
        <w:t>preprocessing</w:t>
      </w:r>
      <w:proofErr w:type="spellEnd"/>
    </w:p>
    <w:p w14:paraId="46DED9A8" w14:textId="6E50E981" w:rsidR="00075894" w:rsidRDefault="00075894" w:rsidP="006B4A56">
      <w:pPr>
        <w:rPr>
          <w:lang w:val="en-GB"/>
        </w:rPr>
      </w:pPr>
    </w:p>
    <w:p w14:paraId="311AF426" w14:textId="3C15FB17" w:rsidR="00075894" w:rsidRDefault="00075894" w:rsidP="006B4A56">
      <w:pPr>
        <w:rPr>
          <w:lang w:val="en-GB"/>
        </w:rPr>
      </w:pPr>
    </w:p>
    <w:p w14:paraId="324E7C3F" w14:textId="40760BD3" w:rsidR="00D55DD7" w:rsidRDefault="00D55DD7" w:rsidP="00D55DD7">
      <w:pPr>
        <w:pStyle w:val="Heading1"/>
        <w:rPr>
          <w:lang w:val="en-GB"/>
        </w:rPr>
      </w:pPr>
      <w:r>
        <w:rPr>
          <w:lang w:val="en-GB"/>
        </w:rPr>
        <w:t>References</w:t>
      </w:r>
    </w:p>
    <w:p w14:paraId="0BB06CB5" w14:textId="77777777" w:rsidR="00D55DD7" w:rsidRPr="00D55DD7" w:rsidRDefault="00D55DD7" w:rsidP="00D55DD7">
      <w:pPr>
        <w:rPr>
          <w:lang w:val="en-GB"/>
        </w:rPr>
      </w:pPr>
    </w:p>
    <w:p w14:paraId="58183FD3" w14:textId="77777777" w:rsidR="00D55DD7" w:rsidRPr="00D55DD7" w:rsidRDefault="00D55DD7" w:rsidP="00D55DD7">
      <w:pPr>
        <w:pStyle w:val="Bibliography"/>
        <w:rPr>
          <w:rFonts w:ascii="Calibri" w:hAnsi="Calibri" w:cs="Calibri"/>
        </w:rPr>
      </w:pPr>
      <w:r>
        <w:rPr>
          <w:lang w:val="en-GB"/>
        </w:rPr>
        <w:fldChar w:fldCharType="begin"/>
      </w:r>
      <w:r>
        <w:rPr>
          <w:lang w:val="en-GB"/>
        </w:rPr>
        <w:instrText xml:space="preserve"> ADDIN ZOTERO_BIBL {"uncited":[],"omitted":[],"custom":[]} CSL_BIBLIOGRAPHY </w:instrText>
      </w:r>
      <w:r>
        <w:rPr>
          <w:lang w:val="en-GB"/>
        </w:rPr>
        <w:fldChar w:fldCharType="separate"/>
      </w:r>
      <w:r w:rsidRPr="00D55DD7">
        <w:rPr>
          <w:rFonts w:ascii="Calibri" w:hAnsi="Calibri" w:cs="Calibri"/>
        </w:rPr>
        <w:t>1.</w:t>
      </w:r>
      <w:r w:rsidRPr="00D55DD7">
        <w:rPr>
          <w:rFonts w:ascii="Calibri" w:hAnsi="Calibri" w:cs="Calibri"/>
        </w:rPr>
        <w:tab/>
        <w:t xml:space="preserve">Balaji, S., Babu, M. M., </w:t>
      </w:r>
      <w:proofErr w:type="spellStart"/>
      <w:r w:rsidRPr="00D55DD7">
        <w:rPr>
          <w:rFonts w:ascii="Calibri" w:hAnsi="Calibri" w:cs="Calibri"/>
        </w:rPr>
        <w:t>Iyer</w:t>
      </w:r>
      <w:proofErr w:type="spellEnd"/>
      <w:r w:rsidRPr="00D55DD7">
        <w:rPr>
          <w:rFonts w:ascii="Calibri" w:hAnsi="Calibri" w:cs="Calibri"/>
        </w:rPr>
        <w:t xml:space="preserve">, L. M., Luscombe, N. M. &amp; Aravind, L. Comprehensive analysis of combinatorial regulation using the transcriptional regulatory network of yeast. </w:t>
      </w:r>
      <w:r w:rsidRPr="00D55DD7">
        <w:rPr>
          <w:rFonts w:ascii="Calibri" w:hAnsi="Calibri" w:cs="Calibri"/>
          <w:i/>
          <w:iCs/>
        </w:rPr>
        <w:t>J. Mol. Biol.</w:t>
      </w:r>
      <w:r w:rsidRPr="00D55DD7">
        <w:rPr>
          <w:rFonts w:ascii="Calibri" w:hAnsi="Calibri" w:cs="Calibri"/>
        </w:rPr>
        <w:t xml:space="preserve"> </w:t>
      </w:r>
      <w:r w:rsidRPr="00D55DD7">
        <w:rPr>
          <w:rFonts w:ascii="Calibri" w:hAnsi="Calibri" w:cs="Calibri"/>
          <w:b/>
          <w:bCs/>
        </w:rPr>
        <w:t>360</w:t>
      </w:r>
      <w:r w:rsidRPr="00D55DD7">
        <w:rPr>
          <w:rFonts w:ascii="Calibri" w:hAnsi="Calibri" w:cs="Calibri"/>
        </w:rPr>
        <w:t>, 213–227 (2006).</w:t>
      </w:r>
    </w:p>
    <w:p w14:paraId="37A16C16" w14:textId="519CE66F" w:rsidR="00D55DD7" w:rsidRPr="00D55DD7" w:rsidRDefault="00D55DD7" w:rsidP="00D55DD7">
      <w:pPr>
        <w:rPr>
          <w:lang w:val="en-GB"/>
        </w:rPr>
      </w:pPr>
      <w:r>
        <w:rPr>
          <w:lang w:val="en-GB"/>
        </w:rPr>
        <w:fldChar w:fldCharType="end"/>
      </w:r>
    </w:p>
    <w:p w14:paraId="328EFB9A" w14:textId="77777777" w:rsidR="00D55DD7" w:rsidRDefault="00D55DD7" w:rsidP="006B4A56">
      <w:pPr>
        <w:rPr>
          <w:lang w:val="en-GB"/>
        </w:rPr>
      </w:pPr>
    </w:p>
    <w:p w14:paraId="2E95C3DC" w14:textId="5EEAF09D" w:rsidR="00075894" w:rsidRDefault="00075894" w:rsidP="00D55DD7">
      <w:pPr>
        <w:pStyle w:val="Heading1"/>
        <w:rPr>
          <w:lang w:val="en-GB"/>
        </w:rPr>
      </w:pPr>
      <w:r>
        <w:rPr>
          <w:lang w:val="en-GB"/>
        </w:rPr>
        <w:t>Supplementary Material</w:t>
      </w:r>
    </w:p>
    <w:p w14:paraId="761D966A" w14:textId="68206979" w:rsidR="00075894" w:rsidRDefault="00075894" w:rsidP="006B4A56">
      <w:pPr>
        <w:rPr>
          <w:lang w:val="en-GB"/>
        </w:rPr>
      </w:pPr>
    </w:p>
    <w:p w14:paraId="5C0E4716" w14:textId="6BC9765A" w:rsidR="00B71AAF" w:rsidRDefault="00B71AAF" w:rsidP="006B4A56">
      <w:pPr>
        <w:rPr>
          <w:lang w:val="en-GB"/>
        </w:rPr>
      </w:pPr>
    </w:p>
    <w:p w14:paraId="093A754B" w14:textId="3301EC0D" w:rsidR="00B71AAF" w:rsidRPr="006B4A56" w:rsidRDefault="00B71AAF" w:rsidP="006B4A56">
      <w:pPr>
        <w:rPr>
          <w:lang w:val="en-GB"/>
        </w:rPr>
      </w:pPr>
    </w:p>
    <w:sectPr w:rsidR="00B71AAF" w:rsidRPr="006B4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DC5"/>
    <w:multiLevelType w:val="hybridMultilevel"/>
    <w:tmpl w:val="1CCE8C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8FC1793"/>
    <w:multiLevelType w:val="hybridMultilevel"/>
    <w:tmpl w:val="3E3838F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1C11C2"/>
    <w:multiLevelType w:val="hybridMultilevel"/>
    <w:tmpl w:val="EAD0C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91E6E53"/>
    <w:multiLevelType w:val="hybridMultilevel"/>
    <w:tmpl w:val="A74A5A10"/>
    <w:lvl w:ilvl="0" w:tplc="0AFCDDA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3BD6D14"/>
    <w:multiLevelType w:val="hybridMultilevel"/>
    <w:tmpl w:val="B0E24D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56"/>
    <w:rsid w:val="00075894"/>
    <w:rsid w:val="001379DC"/>
    <w:rsid w:val="001569F2"/>
    <w:rsid w:val="001A5B34"/>
    <w:rsid w:val="002038CE"/>
    <w:rsid w:val="00377809"/>
    <w:rsid w:val="003D309D"/>
    <w:rsid w:val="004072CB"/>
    <w:rsid w:val="0041634F"/>
    <w:rsid w:val="004F2A05"/>
    <w:rsid w:val="005259B2"/>
    <w:rsid w:val="00527979"/>
    <w:rsid w:val="005B20E8"/>
    <w:rsid w:val="005D19C4"/>
    <w:rsid w:val="0065421F"/>
    <w:rsid w:val="006B4A56"/>
    <w:rsid w:val="006F62E3"/>
    <w:rsid w:val="00744CF2"/>
    <w:rsid w:val="00825032"/>
    <w:rsid w:val="00845826"/>
    <w:rsid w:val="00937F43"/>
    <w:rsid w:val="00B6699B"/>
    <w:rsid w:val="00B71AAF"/>
    <w:rsid w:val="00BB2DC3"/>
    <w:rsid w:val="00BD4D70"/>
    <w:rsid w:val="00D55DD7"/>
    <w:rsid w:val="00D9240B"/>
    <w:rsid w:val="00DE7009"/>
    <w:rsid w:val="00E0612E"/>
    <w:rsid w:val="00EC155D"/>
    <w:rsid w:val="00EE3658"/>
    <w:rsid w:val="00EF164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980E"/>
  <w15:chartTrackingRefBased/>
  <w15:docId w15:val="{B5F396BC-5AC7-4CE1-9EE9-01715F7C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A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A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A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A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A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B4A56"/>
    <w:pPr>
      <w:ind w:left="720"/>
      <w:contextualSpacing/>
    </w:pPr>
  </w:style>
  <w:style w:type="paragraph" w:styleId="Caption">
    <w:name w:val="caption"/>
    <w:basedOn w:val="Normal"/>
    <w:next w:val="Normal"/>
    <w:uiPriority w:val="35"/>
    <w:unhideWhenUsed/>
    <w:qFormat/>
    <w:rsid w:val="005B20E8"/>
    <w:pPr>
      <w:spacing w:after="200" w:line="240" w:lineRule="auto"/>
    </w:pPr>
    <w:rPr>
      <w:iCs/>
      <w:sz w:val="18"/>
      <w:szCs w:val="18"/>
    </w:rPr>
  </w:style>
  <w:style w:type="paragraph" w:styleId="Title">
    <w:name w:val="Title"/>
    <w:basedOn w:val="Normal"/>
    <w:next w:val="Normal"/>
    <w:link w:val="TitleChar"/>
    <w:uiPriority w:val="10"/>
    <w:qFormat/>
    <w:rsid w:val="00D55D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DD7"/>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D55DD7"/>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1282</Words>
  <Characters>7313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leote</dc:creator>
  <cp:keywords/>
  <dc:description/>
  <cp:lastModifiedBy>ana carolina leote</cp:lastModifiedBy>
  <cp:revision>20</cp:revision>
  <dcterms:created xsi:type="dcterms:W3CDTF">2021-05-08T10:54:00Z</dcterms:created>
  <dcterms:modified xsi:type="dcterms:W3CDTF">2021-08-18T12:07:00Z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id="hhp8WVkV"/&gt;&lt;style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value="true"/&gt;&lt;/prefs&gt;&lt;/data&gt;</vt:lpwstr>
  </property>
</Properties>
</file>